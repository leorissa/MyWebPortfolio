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A5A0" w14:textId="77777777" w:rsidR="00E06A7F" w:rsidRDefault="00000000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6801412" wp14:editId="0A8ED22E">
            <wp:simplePos x="0" y="0"/>
            <wp:positionH relativeFrom="page">
              <wp:posOffset>5309537</wp:posOffset>
            </wp:positionH>
            <wp:positionV relativeFrom="page">
              <wp:posOffset>374649</wp:posOffset>
            </wp:positionV>
            <wp:extent cx="1762951" cy="175032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62951" cy="175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9D1B4" w14:textId="77777777" w:rsidR="00E06A7F" w:rsidRDefault="00000000">
      <w:pPr>
        <w:spacing w:line="240" w:lineRule="auto"/>
        <w:rPr>
          <w:noProof/>
        </w:rPr>
      </w:pPr>
      <w:r>
        <w:rPr>
          <w:rFonts w:ascii="Arial" w:hAnsi="Arial" w:cs="Arial"/>
          <w:b/>
          <w:sz w:val="32"/>
        </w:rPr>
        <w:t xml:space="preserve">Leorissa A. Sante.                                            </w:t>
      </w:r>
    </w:p>
    <w:p w14:paraId="103EB36C" w14:textId="77777777" w:rsidR="00E06A7F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Block 9 Lot 16, brgy. San Manuel 1.         </w:t>
      </w:r>
    </w:p>
    <w:p w14:paraId="5075DF38" w14:textId="77777777" w:rsidR="00E06A7F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Dasmariñas Cavite</w:t>
      </w:r>
    </w:p>
    <w:p w14:paraId="55014EE5" w14:textId="77777777" w:rsidR="00E06A7F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09669004743</w:t>
      </w:r>
    </w:p>
    <w:p w14:paraId="2E3C8215" w14:textId="77777777" w:rsidR="00E06A7F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leorissasante46@gmail.com</w:t>
      </w:r>
    </w:p>
    <w:p w14:paraId="62571FC4" w14:textId="77777777" w:rsidR="00E06A7F" w:rsidRDefault="00000000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 w14:anchorId="2421E7CF"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Arial" w:hAnsi="Arial" w:cs="Arial"/>
          <w:noProof/>
          <w:szCs w:val="24"/>
        </w:rPr>
        <w:pict w14:anchorId="43C6B369">
          <v:shape id="1028" o:spid="_x0000_s1028" type="#_x0000_m1029" style="position:absolute;left:0;text-align:left;margin-left:2.25pt;margin-top:12.2pt;width:489pt;height:0;z-index:251658240;mso-wrap-distance-left:0;mso-wrap-distance-right:0;mso-position-horizontal-relative:text;mso-position-vertical-relative:text;mso-width-relative:page;mso-height-relative:page" o:spt="32" o:oned="t" path="m,l21600,21600e" filled="f" strokeweight="4.5pt">
            <v:path arrowok="t" fillok="f" o:connecttype="none"/>
            <o:lock v:ext="edit" shapetype="t"/>
          </v:shape>
        </w:pict>
      </w:r>
    </w:p>
    <w:p w14:paraId="436A8EA0" w14:textId="77777777" w:rsidR="00E06A7F" w:rsidRDefault="00E06A7F">
      <w:pPr>
        <w:spacing w:after="0" w:line="240" w:lineRule="auto"/>
        <w:jc w:val="both"/>
        <w:rPr>
          <w:rFonts w:ascii="Arial" w:hAnsi="Arial" w:cs="Arial"/>
          <w:szCs w:val="24"/>
        </w:rPr>
      </w:pPr>
    </w:p>
    <w:p w14:paraId="69EE6398" w14:textId="77777777" w:rsidR="00E06A7F" w:rsidRDefault="0000000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Objectives:</w:t>
      </w:r>
    </w:p>
    <w:p w14:paraId="796FA564" w14:textId="77777777" w:rsidR="00E06A7F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</w:rPr>
        <w:t>To be able to work in a company where I can use, share and enhance my skills and knowledge while giving benefits for the company.</w:t>
      </w:r>
    </w:p>
    <w:p w14:paraId="4B28F21A" w14:textId="77777777" w:rsidR="00E06A7F" w:rsidRDefault="0000000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Personal Information:</w:t>
      </w:r>
    </w:p>
    <w:p w14:paraId="7CDCA430" w14:textId="104CF951" w:rsidR="00E06A7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Age: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="00086DEF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years old</w:t>
      </w:r>
    </w:p>
    <w:p w14:paraId="3793AFFD" w14:textId="77777777" w:rsidR="00E06A7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Birthday:</w:t>
      </w:r>
      <w:r>
        <w:tab/>
      </w:r>
      <w:r>
        <w:tab/>
      </w:r>
      <w:r>
        <w:rPr>
          <w:rFonts w:ascii="Arial" w:hAnsi="Arial" w:cs="Arial"/>
        </w:rPr>
        <w:t>February 15, 2002</w:t>
      </w:r>
    </w:p>
    <w:p w14:paraId="37D33BC7" w14:textId="77777777" w:rsidR="00E06A7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Gender: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Female</w:t>
      </w:r>
    </w:p>
    <w:p w14:paraId="3DA903FB" w14:textId="77777777" w:rsidR="00E06A7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Religion: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Iglesia Ni Cristo</w:t>
      </w:r>
    </w:p>
    <w:p w14:paraId="180A80FD" w14:textId="77777777" w:rsidR="00E06A7F" w:rsidRDefault="00000000">
      <w:pPr>
        <w:spacing w:line="240" w:lineRule="auto"/>
      </w:pPr>
      <w:r>
        <w:rPr>
          <w:rFonts w:ascii="Arial" w:hAnsi="Arial" w:cs="Arial"/>
        </w:rPr>
        <w:t>Citizenship:                 Filipino</w:t>
      </w:r>
    </w:p>
    <w:p w14:paraId="6603245A" w14:textId="77777777" w:rsidR="00E06A7F" w:rsidRDefault="00E06A7F">
      <w:pPr>
        <w:spacing w:line="240" w:lineRule="auto"/>
        <w:rPr>
          <w:rFonts w:ascii="Arial" w:hAnsi="Arial" w:cs="Arial"/>
        </w:rPr>
      </w:pPr>
    </w:p>
    <w:p w14:paraId="2196849D" w14:textId="77777777" w:rsidR="00E06A7F" w:rsidRDefault="00E06A7F">
      <w:pPr>
        <w:rPr>
          <w:rFonts w:ascii="Arial" w:hAnsi="Arial" w:cs="Arial"/>
        </w:rPr>
      </w:pPr>
    </w:p>
    <w:p w14:paraId="266A2E70" w14:textId="77777777" w:rsidR="00E06A7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Education Attainment:</w:t>
      </w:r>
    </w:p>
    <w:p w14:paraId="52844964" w14:textId="77777777" w:rsidR="00E06A7F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8005ED7" w14:textId="77777777" w:rsidR="00E06A7F" w:rsidRDefault="000000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Senior High School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Sti College Dasmariñas Cavite</w:t>
      </w:r>
    </w:p>
    <w:p w14:paraId="01432BF6" w14:textId="77777777" w:rsidR="00E06A7F" w:rsidRDefault="000000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2019-2021</w:t>
      </w:r>
    </w:p>
    <w:p w14:paraId="08FA2548" w14:textId="77777777" w:rsidR="00E06A7F" w:rsidRDefault="00E06A7F">
      <w:pPr>
        <w:spacing w:after="0"/>
        <w:rPr>
          <w:rFonts w:ascii="Arial" w:hAnsi="Arial" w:cs="Arial"/>
        </w:rPr>
      </w:pPr>
    </w:p>
    <w:p w14:paraId="7F74F560" w14:textId="77777777" w:rsidR="00E06A7F" w:rsidRDefault="00E06A7F">
      <w:pPr>
        <w:spacing w:after="0"/>
        <w:rPr>
          <w:rFonts w:ascii="Arial" w:hAnsi="Arial" w:cs="Arial"/>
        </w:rPr>
      </w:pPr>
    </w:p>
    <w:p w14:paraId="44F64E63" w14:textId="77777777" w:rsidR="00E06A7F" w:rsidRDefault="000000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Junior High School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Dasmariñas North National High School</w:t>
      </w:r>
    </w:p>
    <w:p w14:paraId="3829FA6A" w14:textId="77777777" w:rsidR="00E06A7F" w:rsidRDefault="000000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2015-2016</w:t>
      </w:r>
    </w:p>
    <w:p w14:paraId="3D78952A" w14:textId="77777777" w:rsidR="00E06A7F" w:rsidRDefault="00E06A7F">
      <w:pPr>
        <w:spacing w:after="0"/>
        <w:rPr>
          <w:rFonts w:ascii="Arial" w:hAnsi="Arial" w:cs="Arial"/>
        </w:rPr>
      </w:pPr>
    </w:p>
    <w:p w14:paraId="55FF523C" w14:textId="77777777" w:rsidR="00E06A7F" w:rsidRDefault="000000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Elementary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San Miguel Elementary School</w:t>
      </w:r>
    </w:p>
    <w:p w14:paraId="3F02A9CE" w14:textId="77777777" w:rsidR="00E06A7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2013-2014</w:t>
      </w:r>
    </w:p>
    <w:p w14:paraId="64390DCA" w14:textId="77777777" w:rsidR="00E06A7F" w:rsidRDefault="0000000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Skills, Abilities and Traits:</w:t>
      </w:r>
    </w:p>
    <w:p w14:paraId="7BD2E2EF" w14:textId="77777777" w:rsidR="00E06A7F" w:rsidRDefault="00000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Good Communication Skills</w:t>
      </w:r>
    </w:p>
    <w:p w14:paraId="6458E1E2" w14:textId="77777777" w:rsidR="00E06A7F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Computer Literate</w:t>
      </w:r>
    </w:p>
    <w:p w14:paraId="40DE8D11" w14:textId="77777777" w:rsidR="00E06A7F" w:rsidRDefault="00000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Can understand Math Problems</w:t>
      </w:r>
    </w:p>
    <w:p w14:paraId="34D6A995" w14:textId="77777777" w:rsidR="00E06A7F" w:rsidRDefault="00000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Can understand English language</w:t>
      </w:r>
    </w:p>
    <w:p w14:paraId="2A347BE4" w14:textId="77777777" w:rsidR="00E06A7F" w:rsidRDefault="00000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Hardworking</w:t>
      </w:r>
    </w:p>
    <w:p w14:paraId="3A81AD99" w14:textId="77777777" w:rsidR="00E06A7F" w:rsidRDefault="00000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Responsible and dedicated</w:t>
      </w:r>
    </w:p>
    <w:p w14:paraId="1BEDA345" w14:textId="77777777" w:rsidR="00E06A7F" w:rsidRDefault="00000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Ready to learn</w:t>
      </w:r>
    </w:p>
    <w:p w14:paraId="069D5BFF" w14:textId="77777777" w:rsidR="00E06A7F" w:rsidRDefault="00E06A7F">
      <w:pPr>
        <w:spacing w:after="0"/>
        <w:rPr>
          <w:rFonts w:ascii="Arial" w:hAnsi="Arial" w:cs="Arial"/>
        </w:rPr>
      </w:pPr>
    </w:p>
    <w:p w14:paraId="5DDEF584" w14:textId="77777777" w:rsidR="00E06A7F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  <w:r>
        <w:rPr>
          <w:rFonts w:ascii="Arial" w:hAnsi="Arial" w:cs="Arial"/>
          <w:sz w:val="24"/>
          <w:szCs w:val="24"/>
        </w:rPr>
        <w:t>:</w:t>
      </w:r>
    </w:p>
    <w:p w14:paraId="4D7DA56A" w14:textId="77777777" w:rsidR="00E06A7F" w:rsidRDefault="0000000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 YAZAKI as Factory Worker</w:t>
      </w:r>
    </w:p>
    <w:p w14:paraId="683FB2E4" w14:textId="77777777" w:rsidR="00E06A7F" w:rsidRDefault="00000000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for 1 year and 5 months.</w:t>
      </w:r>
    </w:p>
    <w:p w14:paraId="6EBEB76E" w14:textId="77777777" w:rsidR="00E06A7F" w:rsidRDefault="0000000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hAnsi="Arial" w:cs="Arial"/>
          <w:sz w:val="24"/>
          <w:szCs w:val="24"/>
        </w:rPr>
        <w:t>Cashier at SMCO</w:t>
      </w:r>
    </w:p>
    <w:p w14:paraId="258FF8AA" w14:textId="77777777" w:rsidR="00E06A7F" w:rsidRDefault="00000000">
      <w:pPr>
        <w:pStyle w:val="ListParagraph"/>
        <w:spacing w:after="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6 months.</w:t>
      </w:r>
    </w:p>
    <w:p w14:paraId="1F43556C" w14:textId="77777777" w:rsidR="00E06A7F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530C488" w14:textId="77777777" w:rsidR="00E06A7F" w:rsidRDefault="00E06A7F">
      <w:pPr>
        <w:pStyle w:val="ListParagraph"/>
        <w:spacing w:after="0"/>
        <w:rPr>
          <w:rFonts w:ascii="Arial" w:hAnsi="Arial" w:cs="Arial"/>
        </w:rPr>
      </w:pPr>
    </w:p>
    <w:p w14:paraId="6AF08D5D" w14:textId="77777777" w:rsidR="00E06A7F" w:rsidRDefault="0000000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Character References:</w:t>
      </w:r>
    </w:p>
    <w:p w14:paraId="296C21A5" w14:textId="77777777" w:rsidR="00E06A7F" w:rsidRDefault="00000000">
      <w:pPr>
        <w:pStyle w:val="ListParagraph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Abegail F. Bocala</w:t>
      </w:r>
    </w:p>
    <w:p w14:paraId="34539055" w14:textId="77777777" w:rsidR="00E06A7F" w:rsidRDefault="00000000">
      <w:pPr>
        <w:pStyle w:val="ListParagraph0"/>
        <w:ind w:left="720"/>
        <w:rPr>
          <w:rFonts w:ascii="Arial" w:hAnsi="Arial" w:cs="Arial"/>
        </w:rPr>
      </w:pPr>
      <w:r>
        <w:rPr>
          <w:rFonts w:ascii="Arial" w:hAnsi="Arial" w:cs="Arial"/>
        </w:rPr>
        <w:t>09067588852</w:t>
      </w:r>
    </w:p>
    <w:p w14:paraId="04D4DB1C" w14:textId="77777777" w:rsidR="00E06A7F" w:rsidRDefault="00000000">
      <w:pPr>
        <w:pStyle w:val="ListParagraph0"/>
        <w:ind w:left="720"/>
        <w:rPr>
          <w:rFonts w:ascii="Arial" w:hAnsi="Arial" w:cs="Arial"/>
        </w:rPr>
      </w:pPr>
      <w:r>
        <w:rPr>
          <w:rFonts w:ascii="Arial" w:hAnsi="Arial" w:cs="Arial"/>
        </w:rPr>
        <w:t>Appen Services Philippines - Data Annotator Associate</w:t>
      </w:r>
    </w:p>
    <w:p w14:paraId="74E6668F" w14:textId="77777777" w:rsidR="00E06A7F" w:rsidRDefault="00E06A7F">
      <w:pPr>
        <w:pStyle w:val="ListParagraph0"/>
        <w:rPr>
          <w:rFonts w:ascii="Arial" w:hAnsi="Arial" w:cs="Arial"/>
        </w:rPr>
      </w:pPr>
    </w:p>
    <w:p w14:paraId="45F96E4A" w14:textId="77777777" w:rsidR="00E06A7F" w:rsidRDefault="00E06A7F">
      <w:pPr>
        <w:spacing w:after="0"/>
        <w:rPr>
          <w:rFonts w:ascii="Arial" w:hAnsi="Arial" w:cs="Arial"/>
        </w:rPr>
      </w:pPr>
    </w:p>
    <w:p w14:paraId="0D08EDEB" w14:textId="77777777" w:rsidR="00E06A7F" w:rsidRDefault="00E06A7F">
      <w:pPr>
        <w:spacing w:after="0"/>
        <w:rPr>
          <w:rFonts w:ascii="Arial" w:hAnsi="Arial" w:cs="Arial"/>
        </w:rPr>
      </w:pPr>
    </w:p>
    <w:p w14:paraId="2A9C0C77" w14:textId="499BD7B1" w:rsidR="00E06A7F" w:rsidRPr="003E4B95" w:rsidRDefault="00086DE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hAnsi="Arial" w:cs="Arial"/>
        </w:rPr>
        <w:t>Jerome Banawa</w:t>
      </w:r>
    </w:p>
    <w:p w14:paraId="02E6C51F" w14:textId="796E26DD" w:rsidR="003E4B95" w:rsidRDefault="003E4B95" w:rsidP="003E4B95">
      <w:pPr>
        <w:pStyle w:val="ListParagraph"/>
        <w:spacing w:after="0"/>
        <w:rPr>
          <w:rFonts w:ascii="Arial" w:hAnsi="Arial" w:cs="Arial"/>
        </w:rPr>
      </w:pPr>
      <w:r>
        <w:rPr>
          <w:rFonts w:hAnsi="Arial" w:cs="Arial"/>
        </w:rPr>
        <w:t>09951055198</w:t>
      </w:r>
    </w:p>
    <w:p w14:paraId="22D936FF" w14:textId="580308C5" w:rsidR="003E4B95" w:rsidRDefault="003E4B95">
      <w:pPr>
        <w:pStyle w:val="ListParagraph"/>
        <w:spacing w:after="0"/>
        <w:rPr>
          <w:rFonts w:ascii="Arial" w:hAnsi="Arial" w:cs="Arial"/>
        </w:rPr>
      </w:pPr>
    </w:p>
    <w:p w14:paraId="6920814A" w14:textId="77777777" w:rsidR="00E06A7F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sz w:val="26"/>
          <w:szCs w:val="26"/>
          <w:u w:val="single"/>
        </w:rPr>
        <w:pict w14:anchorId="38DD9A5D">
          <v:shape id="1029" o:spid="_x0000_s1027" type="#_x0000_m1029" style="position:absolute;margin-left:14.25pt;margin-top:1.3pt;width:489pt;height:0;z-index:251659264;mso-wrap-distance-left:0;mso-wrap-distance-right:0;mso-position-horizontal-relative:text;mso-position-vertical-relative:text;mso-width-relative:page;mso-height-relative:page" o:spt="32" o:oned="t" path="m,l21600,21600e" filled="f" strokeweight="4.5pt">
            <v:path arrowok="t" fillok="f" o:connecttype="none"/>
            <o:lock v:ext="edit" shapetype="t"/>
          </v:shape>
        </w:pict>
      </w:r>
    </w:p>
    <w:p w14:paraId="1F0CEF24" w14:textId="77777777" w:rsidR="00E06A7F" w:rsidRDefault="00000000">
      <w:pPr>
        <w:spacing w:line="240" w:lineRule="auto"/>
        <w:rPr>
          <w:rFonts w:cs="Calibri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cs="Calibri"/>
          <w:i/>
          <w:sz w:val="24"/>
          <w:szCs w:val="24"/>
        </w:rPr>
        <w:tab/>
        <w:t>I hereby certify/claim that all the information stated above are true and correct.</w:t>
      </w:r>
    </w:p>
    <w:p w14:paraId="4E3F0A33" w14:textId="77777777" w:rsidR="00E06A7F" w:rsidRDefault="00E06A7F">
      <w:pPr>
        <w:spacing w:line="240" w:lineRule="auto"/>
        <w:rPr>
          <w:rFonts w:cs="Calibri"/>
          <w:i/>
          <w:sz w:val="24"/>
          <w:szCs w:val="24"/>
        </w:rPr>
      </w:pPr>
    </w:p>
    <w:p w14:paraId="6377235D" w14:textId="77777777" w:rsidR="00E06A7F" w:rsidRDefault="00000000">
      <w:pPr>
        <w:spacing w:after="0" w:line="360" w:lineRule="auto"/>
        <w:rPr>
          <w:rFonts w:ascii="Arial" w:hAnsi="Arial" w:cs="Arial"/>
          <w:i/>
          <w:sz w:val="24"/>
          <w:szCs w:val="24"/>
          <w:highlight w:val="yellow"/>
        </w:rPr>
      </w:pPr>
      <w:r>
        <w:rPr>
          <w:rFonts w:ascii="Arial" w:hAnsi="Arial" w:cs="Arial"/>
          <w:i/>
          <w:sz w:val="24"/>
          <w:szCs w:val="24"/>
          <w:highlight w:val="yellow"/>
        </w:rPr>
        <w:t xml:space="preserve">              </w:t>
      </w:r>
    </w:p>
    <w:p w14:paraId="6C9482A5" w14:textId="3D210826" w:rsidR="00E06A7F" w:rsidRDefault="0000000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877A5BF">
          <v:shape id="1030" o:spid="_x0000_s1026" type="#_x0000_m1029" style="position:absolute;left:0;text-align:left;margin-left:321.85pt;margin-top:6.9pt;width:149.6pt;height:0;z-index:251660288;mso-wrap-distance-left:0;mso-wrap-distance-right:0;mso-position-horizontal-relative:text;mso-position-vertical-relative:text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  <w:r w:rsidR="00086DEF">
        <w:rPr>
          <w:noProof/>
        </w:rPr>
        <w:pict w14:anchorId="5865F7F1">
          <v:rect id="Image1" o:spid="_x0000_s1030" style="position:absolute;margin-left:-133.2pt;margin-top:-27.25pt;width:92.4pt;height:66.15pt;z-index:251656192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coordorigin="10776,33951" coordsize="3222,2296" filled="f" strokeweight=".39689mm">
            <v:stroke endcap="round"/>
            <v:path shadowok="f" o:extrusionok="f" fillok="f" insetpenok="f"/>
            <o:lock v:ext="edit" text="t"/>
            <o:ink i="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" annotation="t"/>
            <w10:wrap anchory="line"/>
          </v:rect>
        </w:pict>
      </w:r>
    </w:p>
    <w:p w14:paraId="1864E84F" w14:textId="77777777" w:rsidR="00E06A7F" w:rsidRDefault="00000000">
      <w:pPr>
        <w:spacing w:after="0" w:line="240" w:lineRule="auto"/>
        <w:ind w:left="5760" w:firstLine="72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Leorissa A. Sante</w:t>
      </w:r>
    </w:p>
    <w:p w14:paraId="7230D59E" w14:textId="77777777" w:rsidR="00E06A7F" w:rsidRDefault="00000000">
      <w:pPr>
        <w:spacing w:after="0" w:line="240" w:lineRule="auto"/>
        <w:ind w:left="7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Applicant</w:t>
      </w:r>
    </w:p>
    <w:sectPr w:rsidR="00E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7D0A5A98"/>
    <w:lvl w:ilvl="0" w:tplc="26B09C80">
      <w:start w:val="200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777436">
    <w:abstractNumId w:val="0"/>
  </w:num>
  <w:num w:numId="2" w16cid:durableId="1522890571">
    <w:abstractNumId w:val="1"/>
  </w:num>
  <w:num w:numId="3" w16cid:durableId="675304444">
    <w:abstractNumId w:val="2"/>
  </w:num>
  <w:num w:numId="4" w16cid:durableId="836455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7F"/>
    <w:rsid w:val="00086DEF"/>
    <w:rsid w:val="003E4B95"/>
    <w:rsid w:val="00C43204"/>
    <w:rsid w:val="00E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m1029"/>
      </o:rules>
    </o:shapelayout>
  </w:shapeDefaults>
  <w:decimalSymbol w:val="."/>
  <w:listSeparator w:val=","/>
  <w14:docId w14:val="5419D773"/>
  <w15:docId w15:val="{327B8DEF-432F-4980-8C1C-82880874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BalloonText0">
    <w:name w:val="&quot;Balloon Text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BalloonText1">
    <w:name w:val="&quot;&quot;Balloon Text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BalloonText2">
    <w:name w:val="&quot;&quot;&quot;Balloon Text&quot;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60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9" w:color="auto"/>
                <w:bottom w:val="single" w:sz="2" w:space="6" w:color="auto"/>
                <w:right w:val="single" w:sz="2" w:space="9" w:color="auto"/>
              </w:divBdr>
              <w:divsChild>
                <w:div w:id="68852760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Abegail</dc:creator>
  <cp:lastModifiedBy>jerome banawa</cp:lastModifiedBy>
  <cp:revision>6</cp:revision>
  <cp:lastPrinted>2022-02-01T10:57:00Z</cp:lastPrinted>
  <dcterms:created xsi:type="dcterms:W3CDTF">2022-12-25T08:42:00Z</dcterms:created>
  <dcterms:modified xsi:type="dcterms:W3CDTF">2025-04-15T03:03:00Z</dcterms:modified>
</cp:coreProperties>
</file>